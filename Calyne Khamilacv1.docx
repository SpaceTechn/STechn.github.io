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9"/>
        <w:tblW w:w="5000" w:type="pct"/>
        <w:tblLook w:val="0600" w:firstRow="0" w:lastRow="0" w:firstColumn="0" w:lastColumn="0" w:noHBand="1" w:noVBand="1"/>
      </w:tblPr>
      <w:tblGrid>
        <w:gridCol w:w="6403"/>
        <w:gridCol w:w="619"/>
        <w:gridCol w:w="3764"/>
      </w:tblGrid>
      <w:tr w:rsidR="000129A8" w14:paraId="093FE7FA" w14:textId="77777777" w:rsidTr="00C0729E">
        <w:trPr>
          <w:trHeight w:val="1523"/>
        </w:trPr>
        <w:tc>
          <w:tcPr>
            <w:tcW w:w="2968" w:type="pct"/>
          </w:tcPr>
          <w:p w14:paraId="1E9BD961" w14:textId="77777777" w:rsidR="009F2449" w:rsidRPr="00F42A89" w:rsidRDefault="009F2449" w:rsidP="009F2449">
            <w:pPr>
              <w:pStyle w:val="Title"/>
              <w:rPr>
                <w:sz w:val="44"/>
                <w:szCs w:val="44"/>
              </w:rPr>
            </w:pPr>
            <w:r w:rsidRPr="00F42A89">
              <w:rPr>
                <w:sz w:val="44"/>
                <w:szCs w:val="44"/>
              </w:rPr>
              <w:t>Calyne Khamila</w:t>
            </w:r>
          </w:p>
          <w:p w14:paraId="287951CC" w14:textId="319C22D3" w:rsidR="00C0729E" w:rsidRDefault="009F2449" w:rsidP="00C0729E">
            <w:pPr>
              <w:pStyle w:val="Subtitle"/>
              <w:rPr>
                <w:i/>
                <w:iCs/>
                <w:sz w:val="24"/>
                <w:szCs w:val="24"/>
              </w:rPr>
            </w:pPr>
            <w:r w:rsidRPr="00F42A89">
              <w:rPr>
                <w:i/>
                <w:iCs/>
                <w:sz w:val="24"/>
                <w:szCs w:val="24"/>
              </w:rPr>
              <w:t>Remote sensing analyst</w:t>
            </w:r>
          </w:p>
          <w:p w14:paraId="4DF0B93D" w14:textId="77777777" w:rsidR="00C0729E" w:rsidRPr="00C0729E" w:rsidRDefault="00C0729E" w:rsidP="00C0729E">
            <w:pPr>
              <w:rPr>
                <w:sz w:val="10"/>
                <w:szCs w:val="10"/>
              </w:rPr>
            </w:pPr>
          </w:p>
          <w:p w14:paraId="7D119074" w14:textId="53BB5BF7" w:rsidR="00074E90" w:rsidRPr="00074E90" w:rsidRDefault="00074E90" w:rsidP="00074E90">
            <w:pPr>
              <w:tabs>
                <w:tab w:val="left" w:pos="1010"/>
              </w:tabs>
            </w:pPr>
            <w:r>
              <w:sym w:font="Wingdings" w:char="F02A"/>
            </w:r>
            <w:r w:rsidR="000129A8">
              <w:t xml:space="preserve"> </w:t>
            </w:r>
            <w:hyperlink r:id="rId10" w:history="1">
              <w:r w:rsidR="009F2449" w:rsidRPr="00451B7D">
                <w:rPr>
                  <w:rStyle w:val="Hyperlink"/>
                </w:rPr>
                <w:t>ckhamila2010@gmail.com</w:t>
              </w:r>
            </w:hyperlink>
            <w:r w:rsidR="009F2449">
              <w:t xml:space="preserve"> </w:t>
            </w:r>
            <w:r>
              <w:t xml:space="preserve">  </w:t>
            </w:r>
            <w:r w:rsidR="007371F7" w:rsidRPr="007371F7">
              <w:rPr>
                <w:noProof/>
                <w:sz w:val="16"/>
              </w:rPr>
              <w:drawing>
                <wp:inline distT="0" distB="0" distL="0" distR="0" wp14:anchorId="569DCE45" wp14:editId="37A702C2">
                  <wp:extent cx="101600" cy="94672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96" cy="101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09F6">
              <w:t xml:space="preserve"> </w:t>
            </w:r>
            <w:r w:rsidR="005A7A46">
              <w:t>/calyne-</w:t>
            </w:r>
            <w:proofErr w:type="spellStart"/>
            <w:r w:rsidR="005A7A46">
              <w:t>khamila</w:t>
            </w:r>
            <w:proofErr w:type="spellEnd"/>
            <w:r w:rsidR="00B9397F">
              <w:t xml:space="preserve">  </w:t>
            </w:r>
            <w:r w:rsidR="00351676">
              <w:t xml:space="preserve"> </w:t>
            </w:r>
            <w:r w:rsidR="00C0729E">
              <w:rPr>
                <w:noProof/>
              </w:rPr>
              <w:drawing>
                <wp:inline distT="0" distB="0" distL="0" distR="0" wp14:anchorId="3B7AC143" wp14:editId="6F5503F3">
                  <wp:extent cx="107279" cy="107950"/>
                  <wp:effectExtent l="0" t="0" r="7620" b="6350"/>
                  <wp:docPr id="6" name="Picture 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&#10;&#10;Description automatically generated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96" t="9406" r="10396" b="10891"/>
                          <a:stretch/>
                        </pic:blipFill>
                        <pic:spPr bwMode="auto">
                          <a:xfrm>
                            <a:off x="0" y="0"/>
                            <a:ext cx="116492" cy="11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0729E">
              <w:t xml:space="preserve"> </w:t>
            </w:r>
            <w:proofErr w:type="spellStart"/>
            <w:r w:rsidR="005A7A46">
              <w:t>SpaceTech</w:t>
            </w:r>
            <w:r>
              <w:t>n</w:t>
            </w:r>
            <w:proofErr w:type="spellEnd"/>
          </w:p>
        </w:tc>
        <w:tc>
          <w:tcPr>
            <w:tcW w:w="287" w:type="pct"/>
          </w:tcPr>
          <w:p w14:paraId="25DF9B0B" w14:textId="77777777" w:rsidR="009F2449" w:rsidRPr="00F5689F" w:rsidRDefault="009F2449" w:rsidP="009F2449"/>
        </w:tc>
        <w:tc>
          <w:tcPr>
            <w:tcW w:w="1745" w:type="pct"/>
            <w:vMerge w:val="restart"/>
            <w:vAlign w:val="bottom"/>
          </w:tcPr>
          <w:p w14:paraId="0E4BB3DD" w14:textId="59B270FA" w:rsidR="009F2449" w:rsidRDefault="003200F9" w:rsidP="009F2449">
            <w:pPr>
              <w:pStyle w:val="BodyContactInfo"/>
            </w:pPr>
            <w:r>
              <w:t xml:space="preserve">I have a background in environment with more than 3 years of using </w:t>
            </w:r>
            <w:r w:rsidRPr="00FF1086">
              <w:t>remote sensing data</w:t>
            </w:r>
            <w:r>
              <w:t>,</w:t>
            </w:r>
            <w:r w:rsidRPr="00FF1086">
              <w:t xml:space="preserve"> </w:t>
            </w:r>
            <w:r>
              <w:t xml:space="preserve">GIS, </w:t>
            </w:r>
            <w:r w:rsidRPr="00FF1086">
              <w:t xml:space="preserve">machine learning algorithms and quantitative spatial statistical modelling </w:t>
            </w:r>
            <w:r w:rsidR="00357882">
              <w:t>support</w:t>
            </w:r>
            <w:r w:rsidR="009F2449" w:rsidRPr="00FF1086">
              <w:t xml:space="preserve"> natural resources </w:t>
            </w:r>
            <w:r w:rsidR="00357882">
              <w:t>and urban management initiatives</w:t>
            </w:r>
            <w:r w:rsidR="009F2449">
              <w:t xml:space="preserve">. </w:t>
            </w:r>
          </w:p>
        </w:tc>
      </w:tr>
      <w:tr w:rsidR="000129A8" w:rsidRPr="00F5689F" w14:paraId="611582CD" w14:textId="77777777" w:rsidTr="00C0729E">
        <w:trPr>
          <w:trHeight w:val="50"/>
        </w:trPr>
        <w:tc>
          <w:tcPr>
            <w:tcW w:w="2968" w:type="pct"/>
            <w:shd w:val="clear" w:color="auto" w:fill="auto"/>
          </w:tcPr>
          <w:p w14:paraId="73B30841" w14:textId="4FAD610E" w:rsidR="009F2449" w:rsidRPr="00F5689F" w:rsidRDefault="00076E37" w:rsidP="009F2449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9712E93" wp14:editId="1614AB1A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0E7A73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87" w:type="pct"/>
            <w:shd w:val="clear" w:color="auto" w:fill="auto"/>
          </w:tcPr>
          <w:p w14:paraId="3650ACC9" w14:textId="77777777" w:rsidR="009F2449" w:rsidRPr="00F5689F" w:rsidRDefault="009F2449" w:rsidP="009F2449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745" w:type="pct"/>
            <w:vMerge/>
            <w:shd w:val="clear" w:color="auto" w:fill="auto"/>
          </w:tcPr>
          <w:p w14:paraId="50016892" w14:textId="77777777" w:rsidR="009F2449" w:rsidRPr="00F5689F" w:rsidRDefault="009F2449" w:rsidP="009F2449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0129A8" w14:paraId="5074A69C" w14:textId="77777777" w:rsidTr="00C0729E">
        <w:tc>
          <w:tcPr>
            <w:tcW w:w="2968" w:type="pct"/>
          </w:tcPr>
          <w:p w14:paraId="57EB188C" w14:textId="77777777" w:rsidR="009F2449" w:rsidRPr="00FC49E3" w:rsidRDefault="000B68B7" w:rsidP="009F2449">
            <w:pPr>
              <w:pStyle w:val="Heading1"/>
            </w:pPr>
            <w:sdt>
              <w:sdtPr>
                <w:id w:val="1680545767"/>
                <w:placeholder>
                  <w:docPart w:val="2BA56EE4D1C242B1ABDBF9C42E3D7BA7"/>
                </w:placeholder>
                <w:temporary/>
                <w:showingPlcHdr/>
                <w15:appearance w15:val="hidden"/>
              </w:sdtPr>
              <w:sdtEndPr/>
              <w:sdtContent>
                <w:r w:rsidR="009F2449" w:rsidRPr="00FC49E3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9F2449" w:rsidRPr="00FC49E3">
              <w:t xml:space="preserve"> </w:t>
            </w:r>
          </w:p>
        </w:tc>
        <w:tc>
          <w:tcPr>
            <w:tcW w:w="287" w:type="pct"/>
          </w:tcPr>
          <w:p w14:paraId="71199FCD" w14:textId="77777777" w:rsidR="009F2449" w:rsidRDefault="009F2449" w:rsidP="009F2449"/>
        </w:tc>
        <w:tc>
          <w:tcPr>
            <w:tcW w:w="1745" w:type="pct"/>
          </w:tcPr>
          <w:p w14:paraId="7F147FB8" w14:textId="77777777" w:rsidR="009F2449" w:rsidRDefault="000B68B7" w:rsidP="009F2449">
            <w:pPr>
              <w:pStyle w:val="Heading1"/>
            </w:pPr>
            <w:sdt>
              <w:sdtPr>
                <w:id w:val="-1275096728"/>
                <w:placeholder>
                  <w:docPart w:val="CD79C03D300549898C331C108AF34B5E"/>
                </w:placeholder>
                <w:temporary/>
                <w:showingPlcHdr/>
                <w15:appearance w15:val="hidden"/>
              </w:sdtPr>
              <w:sdtEndPr/>
              <w:sdtContent>
                <w:r w:rsidR="009F2449">
                  <w:t>Education</w:t>
                </w:r>
              </w:sdtContent>
            </w:sdt>
          </w:p>
        </w:tc>
      </w:tr>
      <w:tr w:rsidR="000129A8" w:rsidRPr="00F5689F" w14:paraId="5A3AC4C2" w14:textId="77777777" w:rsidTr="00C0729E">
        <w:trPr>
          <w:trHeight w:val="115"/>
        </w:trPr>
        <w:tc>
          <w:tcPr>
            <w:tcW w:w="2968" w:type="pct"/>
            <w:shd w:val="clear" w:color="auto" w:fill="auto"/>
          </w:tcPr>
          <w:p w14:paraId="262896C0" w14:textId="77777777" w:rsidR="009F2449" w:rsidRPr="00F5689F" w:rsidRDefault="009F2449" w:rsidP="009F2449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3CC50F1" wp14:editId="4049F1BC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EACDF8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87" w:type="pct"/>
            <w:shd w:val="clear" w:color="auto" w:fill="auto"/>
          </w:tcPr>
          <w:p w14:paraId="7E2C02B0" w14:textId="77777777" w:rsidR="009F2449" w:rsidRPr="00F5689F" w:rsidRDefault="009F2449" w:rsidP="009F2449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745" w:type="pct"/>
            <w:shd w:val="clear" w:color="auto" w:fill="auto"/>
          </w:tcPr>
          <w:p w14:paraId="797009F4" w14:textId="77777777" w:rsidR="009F2449" w:rsidRPr="00F5689F" w:rsidRDefault="009F2449" w:rsidP="009F2449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FCB9E5F" wp14:editId="7187A3FC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7A68F9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0129A8" w14:paraId="4C703924" w14:textId="77777777" w:rsidTr="00C0729E">
        <w:trPr>
          <w:trHeight w:val="1070"/>
        </w:trPr>
        <w:tc>
          <w:tcPr>
            <w:tcW w:w="2968" w:type="pct"/>
            <w:vMerge w:val="restart"/>
          </w:tcPr>
          <w:p w14:paraId="1B9B2EB4" w14:textId="77777777" w:rsidR="009F2449" w:rsidRPr="00552BC2" w:rsidRDefault="009F2449" w:rsidP="009F2449">
            <w:pPr>
              <w:pStyle w:val="DateRange"/>
              <w:rPr>
                <w:i/>
                <w:iCs/>
                <w:sz w:val="20"/>
                <w:szCs w:val="20"/>
              </w:rPr>
            </w:pPr>
            <w:r w:rsidRPr="00552BC2">
              <w:rPr>
                <w:i/>
                <w:iCs/>
                <w:sz w:val="20"/>
                <w:szCs w:val="20"/>
              </w:rPr>
              <w:t xml:space="preserve">January 2022 - current </w:t>
            </w:r>
          </w:p>
          <w:p w14:paraId="2B5B7C45" w14:textId="77777777" w:rsidR="009F2449" w:rsidRDefault="009F2449" w:rsidP="009F2449">
            <w:pPr>
              <w:pStyle w:val="JobTitleandDegree"/>
            </w:pPr>
            <w:r>
              <w:t xml:space="preserve">Remote sensing analyst </w:t>
            </w:r>
            <w:proofErr w:type="spellStart"/>
            <w:r>
              <w:rPr>
                <w:rStyle w:val="CompanyName"/>
              </w:rPr>
              <w:t>Regid</w:t>
            </w:r>
            <w:proofErr w:type="spellEnd"/>
            <w:r>
              <w:rPr>
                <w:rStyle w:val="CompanyName"/>
              </w:rPr>
              <w:t xml:space="preserve"> Carbon Kenya</w:t>
            </w:r>
          </w:p>
          <w:p w14:paraId="6FBB247A" w14:textId="535BDA8A" w:rsidR="009F2449" w:rsidRDefault="000129A8" w:rsidP="000129A8">
            <w:pPr>
              <w:pStyle w:val="Jobdescription"/>
              <w:numPr>
                <w:ilvl w:val="0"/>
                <w:numId w:val="16"/>
              </w:numPr>
              <w:ind w:left="340"/>
            </w:pPr>
            <w:r>
              <w:t>Working on f</w:t>
            </w:r>
            <w:r w:rsidR="009F2449" w:rsidRPr="001C7834">
              <w:t>orest biomass mapping and carbon estimation using satellite imagery, allometry equations and machine learning</w:t>
            </w:r>
          </w:p>
          <w:p w14:paraId="79734C1C" w14:textId="77777777" w:rsidR="009F2449" w:rsidRPr="00552BC2" w:rsidRDefault="009F2449" w:rsidP="009F2449">
            <w:pPr>
              <w:pStyle w:val="DateRange"/>
              <w:rPr>
                <w:i/>
                <w:iCs/>
                <w:sz w:val="20"/>
                <w:szCs w:val="20"/>
              </w:rPr>
            </w:pPr>
            <w:r w:rsidRPr="00552BC2">
              <w:rPr>
                <w:i/>
                <w:iCs/>
                <w:sz w:val="20"/>
                <w:szCs w:val="20"/>
              </w:rPr>
              <w:t xml:space="preserve">June 2020 – March 2021 </w:t>
            </w:r>
          </w:p>
          <w:p w14:paraId="573BCEAC" w14:textId="77777777" w:rsidR="009F2449" w:rsidRDefault="009F2449" w:rsidP="009F2449">
            <w:pPr>
              <w:pStyle w:val="JobTitleandDegree"/>
            </w:pPr>
            <w:r>
              <w:t xml:space="preserve">GIS specialist </w:t>
            </w:r>
            <w:proofErr w:type="spellStart"/>
            <w:r w:rsidRPr="00904531">
              <w:rPr>
                <w:i/>
                <w:iCs/>
              </w:rPr>
              <w:t>Digireg</w:t>
            </w:r>
            <w:proofErr w:type="spellEnd"/>
            <w:r w:rsidRPr="00904531">
              <w:rPr>
                <w:i/>
                <w:iCs/>
              </w:rPr>
              <w:t xml:space="preserve"> BV</w:t>
            </w:r>
            <w:r>
              <w:rPr>
                <w:i/>
                <w:iCs/>
              </w:rPr>
              <w:t xml:space="preserve"> Netherlands</w:t>
            </w:r>
          </w:p>
          <w:p w14:paraId="2C748A1B" w14:textId="77777777" w:rsidR="009F2449" w:rsidRDefault="009F2449" w:rsidP="009F2449">
            <w:pPr>
              <w:pStyle w:val="BodyContactInfo"/>
              <w:numPr>
                <w:ilvl w:val="0"/>
                <w:numId w:val="7"/>
              </w:numPr>
              <w:ind w:left="340"/>
            </w:pPr>
            <w:r>
              <w:t>Trained CNN model for urban land cover mapping</w:t>
            </w:r>
          </w:p>
          <w:p w14:paraId="0DE2FDAF" w14:textId="77777777" w:rsidR="009F2449" w:rsidRDefault="009F2449" w:rsidP="009F2449">
            <w:pPr>
              <w:pStyle w:val="BodyContactInfo"/>
              <w:numPr>
                <w:ilvl w:val="0"/>
                <w:numId w:val="7"/>
              </w:numPr>
              <w:ind w:left="340"/>
            </w:pPr>
            <w:r>
              <w:t>Conducted stereo-mapping of the urban environment using aerial images and google earth</w:t>
            </w:r>
          </w:p>
          <w:p w14:paraId="582AEE2D" w14:textId="77777777" w:rsidR="009F2449" w:rsidRDefault="009F2449" w:rsidP="009F2449">
            <w:pPr>
              <w:pStyle w:val="BodyContactInfo"/>
              <w:numPr>
                <w:ilvl w:val="0"/>
                <w:numId w:val="7"/>
              </w:numPr>
              <w:ind w:left="340"/>
            </w:pPr>
            <w:r>
              <w:t>Performed Quality control and assurance of data, checking and correcting errors</w:t>
            </w:r>
          </w:p>
          <w:p w14:paraId="020018C1" w14:textId="77777777" w:rsidR="009F2449" w:rsidRPr="00552BC2" w:rsidRDefault="009F2449" w:rsidP="009F2449">
            <w:pPr>
              <w:pStyle w:val="DateRange"/>
              <w:rPr>
                <w:i/>
                <w:iCs/>
                <w:sz w:val="20"/>
                <w:szCs w:val="20"/>
              </w:rPr>
            </w:pPr>
            <w:r w:rsidRPr="00552BC2">
              <w:rPr>
                <w:i/>
                <w:iCs/>
                <w:sz w:val="20"/>
                <w:szCs w:val="20"/>
              </w:rPr>
              <w:t xml:space="preserve">March 2016 – August 2017 </w:t>
            </w:r>
          </w:p>
          <w:p w14:paraId="58C266E0" w14:textId="77777777" w:rsidR="009F2449" w:rsidRDefault="009F2449" w:rsidP="009F2449">
            <w:pPr>
              <w:pStyle w:val="JobTitleandDegree"/>
            </w:pPr>
            <w:r>
              <w:t xml:space="preserve">Forest remote sensing specialist </w:t>
            </w:r>
            <w:r>
              <w:rPr>
                <w:rStyle w:val="CompanyName"/>
              </w:rPr>
              <w:t>Farm Forestry Smallholders Producers Association of Kenya</w:t>
            </w:r>
          </w:p>
          <w:p w14:paraId="34F17326" w14:textId="77777777" w:rsidR="009F2449" w:rsidRDefault="009F2449" w:rsidP="009F2449">
            <w:pPr>
              <w:pStyle w:val="BodyContactInfo"/>
              <w:numPr>
                <w:ilvl w:val="0"/>
                <w:numId w:val="12"/>
              </w:numPr>
              <w:ind w:left="340"/>
            </w:pPr>
            <w:r>
              <w:t>Provided geospatial support to planning of farm forestry transformation plans</w:t>
            </w:r>
          </w:p>
          <w:p w14:paraId="2DDB4622" w14:textId="77777777" w:rsidR="009F2449" w:rsidRDefault="009F2449" w:rsidP="009F2449">
            <w:pPr>
              <w:pStyle w:val="BodyContactInfo"/>
              <w:numPr>
                <w:ilvl w:val="0"/>
                <w:numId w:val="12"/>
              </w:numPr>
              <w:ind w:left="340"/>
            </w:pPr>
            <w:r>
              <w:t xml:space="preserve">Did mapping and monitoring of forestry resources                                                      </w:t>
            </w:r>
          </w:p>
          <w:p w14:paraId="501E4B36" w14:textId="77777777" w:rsidR="009F2449" w:rsidRDefault="009F2449" w:rsidP="009F2449">
            <w:pPr>
              <w:pStyle w:val="BodyContactInfo"/>
              <w:numPr>
                <w:ilvl w:val="0"/>
                <w:numId w:val="12"/>
              </w:numPr>
              <w:ind w:left="340"/>
            </w:pPr>
            <w:r>
              <w:t>Conducted data analysis and modelling of ecosystem services</w:t>
            </w:r>
          </w:p>
          <w:p w14:paraId="35382DAF" w14:textId="77777777" w:rsidR="009F2449" w:rsidRDefault="009F2449" w:rsidP="009F2449">
            <w:pPr>
              <w:pStyle w:val="BodyContactInfo"/>
              <w:numPr>
                <w:ilvl w:val="0"/>
                <w:numId w:val="12"/>
              </w:numPr>
              <w:ind w:left="340"/>
            </w:pPr>
            <w:r>
              <w:t>Collaboratively developed a business model for sustainable farm forestry production</w:t>
            </w:r>
          </w:p>
          <w:p w14:paraId="473D6EF6" w14:textId="3D4477A8" w:rsidR="009F2449" w:rsidRDefault="009F2449" w:rsidP="009F2449">
            <w:pPr>
              <w:pStyle w:val="BodyContactInfo"/>
              <w:numPr>
                <w:ilvl w:val="0"/>
                <w:numId w:val="12"/>
              </w:numPr>
              <w:ind w:left="340"/>
            </w:pPr>
            <w:r>
              <w:t>Worked with farmers at grassroot level to promote farm forestry production</w:t>
            </w:r>
          </w:p>
          <w:p w14:paraId="389D930A" w14:textId="77777777" w:rsidR="009F2449" w:rsidRPr="009F2449" w:rsidRDefault="009F2449" w:rsidP="009F2449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  <w:p w14:paraId="1AD6ABC9" w14:textId="088C597B" w:rsidR="009F2449" w:rsidRDefault="009F2449" w:rsidP="009F2449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 w:rsidRPr="008D2AC0">
              <w:rPr>
                <w:b/>
                <w:bCs/>
                <w:sz w:val="32"/>
                <w:szCs w:val="32"/>
              </w:rPr>
              <w:t>Research</w:t>
            </w:r>
            <w:r w:rsidR="00BA564C">
              <w:rPr>
                <w:b/>
                <w:bCs/>
                <w:sz w:val="32"/>
                <w:szCs w:val="32"/>
              </w:rPr>
              <w:t>/highlighted projects</w:t>
            </w:r>
          </w:p>
          <w:p w14:paraId="3888FE62" w14:textId="77777777" w:rsidR="009F2449" w:rsidRDefault="009F2449" w:rsidP="009F2449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BAAF5F3" wp14:editId="4C6AEE4A">
                      <wp:extent cx="3765550" cy="31750"/>
                      <wp:effectExtent l="19050" t="19050" r="25400" b="25400"/>
                      <wp:docPr id="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3765550" cy="3175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27DC67" id="Line 28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6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13B511C9" w14:textId="77777777" w:rsidR="009F2449" w:rsidRDefault="009F2449" w:rsidP="009F2449">
            <w:pPr>
              <w:pStyle w:val="BodyContactInfo"/>
              <w:numPr>
                <w:ilvl w:val="0"/>
                <w:numId w:val="14"/>
              </w:numPr>
              <w:ind w:left="340" w:hanging="340"/>
            </w:pPr>
            <w:r>
              <w:t xml:space="preserve">MSc Thesis: I have written a paper in consultation with Associate professor Dr Thomas Groen for publication. The paper examines the tradeoffs between productivity and biodiversity of European Forests. The original thesis is available at </w:t>
            </w:r>
            <w:r w:rsidRPr="00571EDF">
              <w:rPr>
                <w:i/>
                <w:iCs/>
              </w:rPr>
              <w:t>http://essay.utwente.nl ›Khamila</w:t>
            </w:r>
            <w:r>
              <w:t xml:space="preserve"> </w:t>
            </w:r>
          </w:p>
          <w:p w14:paraId="24780E09" w14:textId="77777777" w:rsidR="009F2449" w:rsidRDefault="009F2449" w:rsidP="009F2449">
            <w:pPr>
              <w:pStyle w:val="BodyContactInfo"/>
              <w:numPr>
                <w:ilvl w:val="0"/>
                <w:numId w:val="14"/>
              </w:numPr>
              <w:ind w:left="340" w:hanging="340"/>
            </w:pPr>
            <w:r>
              <w:t>I am currently working on a paper</w:t>
            </w:r>
            <w:r w:rsidRPr="00F355B2">
              <w:t xml:space="preserve"> combining sentinel-1 and sentinel-2 data in google earth engine to determine the spatial pattern and temporal dynamics in savanna vegetation in Maasai Mara Ecosystem in Kenya</w:t>
            </w:r>
          </w:p>
          <w:p w14:paraId="2CBF23B9" w14:textId="77777777" w:rsidR="009F2449" w:rsidRDefault="009F2449" w:rsidP="009F2449">
            <w:pPr>
              <w:pStyle w:val="BodyContactInfo"/>
              <w:numPr>
                <w:ilvl w:val="0"/>
                <w:numId w:val="14"/>
              </w:numPr>
              <w:ind w:left="340" w:hanging="340"/>
            </w:pPr>
            <w:r w:rsidRPr="008D2AC0">
              <w:t>I did a project on using cross polarized PALSAR sensor of ALOS-2 satellite data to model above ground biomass of tropical rainforest in East Kalimantan in Indonesia</w:t>
            </w:r>
          </w:p>
          <w:p w14:paraId="3BCA2961" w14:textId="77777777" w:rsidR="009F2449" w:rsidRPr="00E552AF" w:rsidRDefault="009F2449" w:rsidP="009F2449">
            <w:pPr>
              <w:pStyle w:val="BodyContactInfo"/>
              <w:numPr>
                <w:ilvl w:val="0"/>
                <w:numId w:val="14"/>
              </w:numPr>
              <w:ind w:left="340" w:hanging="340"/>
            </w:pPr>
            <w:r w:rsidRPr="000F257E">
              <w:t xml:space="preserve">I presented a paper during the 2014 Stockholm Environmental Institute (SEI) write-shop on transition to modern energy systems </w:t>
            </w:r>
          </w:p>
        </w:tc>
        <w:tc>
          <w:tcPr>
            <w:tcW w:w="287" w:type="pct"/>
            <w:vMerge w:val="restart"/>
          </w:tcPr>
          <w:p w14:paraId="55A2386B" w14:textId="77777777" w:rsidR="009F2449" w:rsidRDefault="009F2449" w:rsidP="009F2449"/>
        </w:tc>
        <w:tc>
          <w:tcPr>
            <w:tcW w:w="1745" w:type="pct"/>
          </w:tcPr>
          <w:p w14:paraId="4B5B33F7" w14:textId="77777777" w:rsidR="009F2449" w:rsidRPr="00552BC2" w:rsidRDefault="009F2449" w:rsidP="009F2449">
            <w:pPr>
              <w:pStyle w:val="DateRange"/>
              <w:rPr>
                <w:i/>
                <w:iCs/>
                <w:sz w:val="20"/>
                <w:szCs w:val="20"/>
              </w:rPr>
            </w:pPr>
            <w:r w:rsidRPr="00552BC2">
              <w:rPr>
                <w:i/>
                <w:iCs/>
                <w:sz w:val="20"/>
                <w:szCs w:val="20"/>
              </w:rPr>
              <w:t>September 2017 – March 2019</w:t>
            </w:r>
          </w:p>
          <w:p w14:paraId="04E5756F" w14:textId="77777777" w:rsidR="009F2449" w:rsidRDefault="009F2449" w:rsidP="009F2449">
            <w:pPr>
              <w:pStyle w:val="JobTitleandDegree"/>
            </w:pPr>
            <w:r>
              <w:t>MSc Geoinformation Science and Earth Observation</w:t>
            </w:r>
          </w:p>
          <w:p w14:paraId="71D6C99C" w14:textId="77777777" w:rsidR="009F2449" w:rsidRPr="00FC49E3" w:rsidRDefault="009F2449" w:rsidP="009F2449">
            <w:pPr>
              <w:pStyle w:val="JobTitleandDegree"/>
            </w:pPr>
            <w:r>
              <w:t>Specialization in Natural Resources Management</w:t>
            </w:r>
            <w:r w:rsidRPr="00FC49E3">
              <w:t xml:space="preserve"> </w:t>
            </w:r>
          </w:p>
          <w:p w14:paraId="58015EE8" w14:textId="77777777" w:rsidR="009F2449" w:rsidRDefault="009F2449" w:rsidP="009F2449">
            <w:r>
              <w:t>ITC University of Twente, Netherlands</w:t>
            </w:r>
          </w:p>
          <w:p w14:paraId="47A2C039" w14:textId="77777777" w:rsidR="009F2449" w:rsidRPr="00552BC2" w:rsidRDefault="009F2449" w:rsidP="009F2449">
            <w:pPr>
              <w:rPr>
                <w:sz w:val="20"/>
                <w:szCs w:val="20"/>
              </w:rPr>
            </w:pPr>
          </w:p>
          <w:p w14:paraId="49B531A9" w14:textId="77777777" w:rsidR="009F2449" w:rsidRPr="00552BC2" w:rsidRDefault="009F2449" w:rsidP="009F2449">
            <w:pPr>
              <w:rPr>
                <w:i/>
                <w:iCs/>
                <w:sz w:val="20"/>
                <w:szCs w:val="20"/>
              </w:rPr>
            </w:pPr>
            <w:r w:rsidRPr="00552BC2">
              <w:rPr>
                <w:i/>
                <w:iCs/>
                <w:sz w:val="20"/>
                <w:szCs w:val="20"/>
              </w:rPr>
              <w:t>May 2011 – December 2015</w:t>
            </w:r>
          </w:p>
          <w:p w14:paraId="473EE9E6" w14:textId="77777777" w:rsidR="009F2449" w:rsidRPr="00FC49E3" w:rsidRDefault="009F2449" w:rsidP="009F2449">
            <w:pPr>
              <w:pStyle w:val="JobTitleandDegree"/>
            </w:pPr>
            <w:r>
              <w:t>BSc Environmental Science</w:t>
            </w:r>
          </w:p>
          <w:p w14:paraId="539FFDA9" w14:textId="77777777" w:rsidR="009F2449" w:rsidRDefault="009F2449" w:rsidP="009F2449">
            <w:r>
              <w:t>Kenyatta University, Kenya</w:t>
            </w:r>
          </w:p>
          <w:p w14:paraId="3BD325D2" w14:textId="77777777" w:rsidR="009F2449" w:rsidRDefault="009F2449" w:rsidP="009F2449"/>
          <w:p w14:paraId="2E5EB292" w14:textId="77777777" w:rsidR="009F2449" w:rsidRDefault="009F2449" w:rsidP="009F2449">
            <w:pPr>
              <w:rPr>
                <w:b/>
                <w:bCs/>
                <w:sz w:val="32"/>
                <w:szCs w:val="32"/>
              </w:rPr>
            </w:pPr>
            <w:r w:rsidRPr="00D2148E">
              <w:rPr>
                <w:b/>
                <w:bCs/>
                <w:sz w:val="32"/>
                <w:szCs w:val="32"/>
              </w:rPr>
              <w:t>Personal Training (MOOC)</w:t>
            </w:r>
          </w:p>
          <w:p w14:paraId="01F5573F" w14:textId="77777777" w:rsidR="009F2449" w:rsidRPr="00D2148E" w:rsidRDefault="009F2449" w:rsidP="009F2449">
            <w:pPr>
              <w:rPr>
                <w:b/>
                <w:bCs/>
                <w:sz w:val="32"/>
                <w:szCs w:val="32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DDB9491" wp14:editId="1BDF5E23">
                      <wp:extent cx="2103120" cy="0"/>
                      <wp:effectExtent l="0" t="19050" r="30480" b="19050"/>
                      <wp:docPr id="1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9D1B12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3C20B4F3" w14:textId="77777777" w:rsidR="009F2449" w:rsidRDefault="009F2449" w:rsidP="009F2449">
            <w:pPr>
              <w:pStyle w:val="ListParagraph"/>
              <w:numPr>
                <w:ilvl w:val="0"/>
                <w:numId w:val="15"/>
              </w:numPr>
              <w:ind w:left="240"/>
            </w:pPr>
            <w:r w:rsidRPr="00D2148E">
              <w:t>Using Google Earth Engine for land monitoring</w:t>
            </w:r>
            <w:r>
              <w:t xml:space="preserve"> </w:t>
            </w:r>
            <w:r w:rsidRPr="009F2449">
              <w:rPr>
                <w:b/>
                <w:bCs/>
                <w:i/>
                <w:iCs/>
              </w:rPr>
              <w:t>ARSET NASA</w:t>
            </w:r>
          </w:p>
          <w:p w14:paraId="4DCA966F" w14:textId="77777777" w:rsidR="009F2449" w:rsidRDefault="009F2449" w:rsidP="009F2449">
            <w:pPr>
              <w:pStyle w:val="ListParagraph"/>
              <w:numPr>
                <w:ilvl w:val="0"/>
                <w:numId w:val="15"/>
              </w:numPr>
              <w:ind w:left="240"/>
            </w:pPr>
            <w:r w:rsidRPr="00D2148E">
              <w:t>Agricultural Crop Classification with Synthetic Aperture Radar and Optical Remote Sensing</w:t>
            </w:r>
            <w:r>
              <w:t xml:space="preserve"> </w:t>
            </w:r>
            <w:r w:rsidRPr="009F2449">
              <w:rPr>
                <w:b/>
                <w:bCs/>
                <w:i/>
                <w:iCs/>
              </w:rPr>
              <w:t>ARSET NASA</w:t>
            </w:r>
          </w:p>
          <w:p w14:paraId="6FFA0E17" w14:textId="77777777" w:rsidR="009F2449" w:rsidRDefault="009F2449" w:rsidP="009F2449">
            <w:pPr>
              <w:pStyle w:val="ListParagraph"/>
              <w:numPr>
                <w:ilvl w:val="0"/>
                <w:numId w:val="15"/>
              </w:numPr>
              <w:ind w:left="240"/>
            </w:pPr>
            <w:r w:rsidRPr="00D2148E">
              <w:t>Forest cover mapping and monitoring with Synthetic Aperture Radar</w:t>
            </w:r>
            <w:r>
              <w:t xml:space="preserve"> </w:t>
            </w:r>
            <w:r w:rsidRPr="009F2449">
              <w:rPr>
                <w:b/>
                <w:bCs/>
                <w:i/>
                <w:iCs/>
              </w:rPr>
              <w:t>ARSET NASA</w:t>
            </w:r>
          </w:p>
          <w:p w14:paraId="66FB8C87" w14:textId="77777777" w:rsidR="009F2449" w:rsidRDefault="009F2449" w:rsidP="009F2449">
            <w:pPr>
              <w:pStyle w:val="ListParagraph"/>
              <w:numPr>
                <w:ilvl w:val="0"/>
                <w:numId w:val="15"/>
              </w:numPr>
              <w:ind w:left="240"/>
            </w:pPr>
            <w:r w:rsidRPr="00D2148E">
              <w:t>Spatial data science: the new frontier in data analytics</w:t>
            </w:r>
            <w:r>
              <w:t xml:space="preserve"> </w:t>
            </w:r>
            <w:r w:rsidRPr="009F2449">
              <w:rPr>
                <w:b/>
                <w:bCs/>
                <w:i/>
                <w:iCs/>
              </w:rPr>
              <w:t>ESRI</w:t>
            </w:r>
          </w:p>
          <w:p w14:paraId="5B4B00C4" w14:textId="77777777" w:rsidR="009F2449" w:rsidRPr="009F2449" w:rsidRDefault="009F2449" w:rsidP="009F2449">
            <w:pPr>
              <w:pStyle w:val="ListParagraph"/>
              <w:numPr>
                <w:ilvl w:val="0"/>
                <w:numId w:val="15"/>
              </w:numPr>
              <w:ind w:left="240"/>
              <w:rPr>
                <w:b/>
                <w:bCs/>
                <w:i/>
                <w:iCs/>
              </w:rPr>
            </w:pPr>
            <w:r>
              <w:t xml:space="preserve">Python for Everyone </w:t>
            </w:r>
            <w:r w:rsidRPr="009F2449">
              <w:rPr>
                <w:b/>
                <w:bCs/>
                <w:i/>
                <w:iCs/>
              </w:rPr>
              <w:t>ESRI</w:t>
            </w:r>
          </w:p>
          <w:p w14:paraId="6769445B" w14:textId="77777777" w:rsidR="009F2449" w:rsidRPr="00E552AF" w:rsidRDefault="009F2449" w:rsidP="009F2449">
            <w:pPr>
              <w:rPr>
                <w:b/>
                <w:bCs/>
                <w:i/>
                <w:iCs/>
              </w:rPr>
            </w:pPr>
          </w:p>
        </w:tc>
      </w:tr>
      <w:tr w:rsidR="000129A8" w14:paraId="24754F10" w14:textId="77777777" w:rsidTr="00C0729E">
        <w:tc>
          <w:tcPr>
            <w:tcW w:w="2968" w:type="pct"/>
            <w:vMerge/>
          </w:tcPr>
          <w:p w14:paraId="084CEB01" w14:textId="77777777" w:rsidR="009F2449" w:rsidRPr="00E97CB2" w:rsidRDefault="009F2449" w:rsidP="009F2449">
            <w:pPr>
              <w:pStyle w:val="Heading1"/>
            </w:pPr>
          </w:p>
        </w:tc>
        <w:tc>
          <w:tcPr>
            <w:tcW w:w="287" w:type="pct"/>
            <w:vMerge/>
          </w:tcPr>
          <w:p w14:paraId="09E03F70" w14:textId="77777777" w:rsidR="009F2449" w:rsidRDefault="009F2449" w:rsidP="009F2449"/>
        </w:tc>
        <w:tc>
          <w:tcPr>
            <w:tcW w:w="1745" w:type="pct"/>
          </w:tcPr>
          <w:p w14:paraId="7AEE5665" w14:textId="77777777" w:rsidR="009F2449" w:rsidRPr="00E97CB2" w:rsidRDefault="000B68B7" w:rsidP="009F2449">
            <w:pPr>
              <w:pStyle w:val="Heading1"/>
            </w:pPr>
            <w:sdt>
              <w:sdtPr>
                <w:id w:val="-1827432767"/>
                <w:placeholder>
                  <w:docPart w:val="9C121118511245C5A0B1D5DA900D3F85"/>
                </w:placeholder>
                <w:temporary/>
                <w:showingPlcHdr/>
                <w15:appearance w15:val="hidden"/>
              </w:sdtPr>
              <w:sdtEndPr/>
              <w:sdtContent>
                <w:r w:rsidR="009F2449">
                  <w:t>Skills</w:t>
                </w:r>
              </w:sdtContent>
            </w:sdt>
          </w:p>
        </w:tc>
      </w:tr>
      <w:tr w:rsidR="000129A8" w:rsidRPr="00F5689F" w14:paraId="7F08A308" w14:textId="77777777" w:rsidTr="00C0729E">
        <w:trPr>
          <w:trHeight w:val="115"/>
        </w:trPr>
        <w:tc>
          <w:tcPr>
            <w:tcW w:w="2968" w:type="pct"/>
            <w:vMerge/>
            <w:shd w:val="clear" w:color="auto" w:fill="auto"/>
          </w:tcPr>
          <w:p w14:paraId="4366E1B8" w14:textId="77777777" w:rsidR="009F2449" w:rsidRPr="00F5689F" w:rsidRDefault="009F2449" w:rsidP="009F2449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287" w:type="pct"/>
            <w:vMerge/>
            <w:shd w:val="clear" w:color="auto" w:fill="auto"/>
          </w:tcPr>
          <w:p w14:paraId="5CEE1F91" w14:textId="77777777" w:rsidR="009F2449" w:rsidRPr="00F5689F" w:rsidRDefault="009F2449" w:rsidP="009F2449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745" w:type="pct"/>
            <w:shd w:val="clear" w:color="auto" w:fill="auto"/>
          </w:tcPr>
          <w:p w14:paraId="363DE1B5" w14:textId="77777777" w:rsidR="009F2449" w:rsidRPr="00F5689F" w:rsidRDefault="009F2449" w:rsidP="009F2449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32B2813" wp14:editId="09AD460F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EAF2175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0129A8" w14:paraId="44DEB958" w14:textId="77777777" w:rsidTr="00C0729E">
        <w:trPr>
          <w:trHeight w:val="3213"/>
        </w:trPr>
        <w:tc>
          <w:tcPr>
            <w:tcW w:w="2968" w:type="pct"/>
            <w:vMerge/>
          </w:tcPr>
          <w:p w14:paraId="096378A6" w14:textId="77777777" w:rsidR="009F2449" w:rsidRPr="00E97CB2" w:rsidRDefault="009F2449" w:rsidP="009F2449">
            <w:pPr>
              <w:pStyle w:val="DateRange"/>
            </w:pPr>
          </w:p>
        </w:tc>
        <w:tc>
          <w:tcPr>
            <w:tcW w:w="287" w:type="pct"/>
            <w:vMerge/>
          </w:tcPr>
          <w:p w14:paraId="48182CD4" w14:textId="77777777" w:rsidR="009F2449" w:rsidRDefault="009F2449" w:rsidP="009F2449"/>
        </w:tc>
        <w:tc>
          <w:tcPr>
            <w:tcW w:w="1745" w:type="pct"/>
          </w:tcPr>
          <w:p w14:paraId="627CA784" w14:textId="77777777" w:rsidR="009F2449" w:rsidRDefault="009F2449" w:rsidP="009F2449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 w:rsidRPr="001616B3">
              <w:rPr>
                <w:b/>
                <w:bCs/>
                <w:i/>
                <w:iCs/>
                <w:sz w:val="22"/>
                <w:szCs w:val="22"/>
              </w:rPr>
              <w:t>Software</w:t>
            </w:r>
            <w:r>
              <w:rPr>
                <w:b/>
                <w:bCs/>
                <w:i/>
                <w:iCs/>
              </w:rPr>
              <w:t>:</w:t>
            </w:r>
            <w:r>
              <w:t xml:space="preserve"> R, Python, QGIS, ArcGIS,</w:t>
            </w:r>
            <w:r w:rsidRPr="00990FE2">
              <w:t xml:space="preserve"> Google Earth</w:t>
            </w:r>
            <w:r>
              <w:t xml:space="preserve"> E</w:t>
            </w:r>
            <w:r w:rsidRPr="00990FE2">
              <w:t>ngine</w:t>
            </w:r>
            <w:r>
              <w:t xml:space="preserve">, </w:t>
            </w:r>
            <w:r w:rsidRPr="00990FE2">
              <w:t xml:space="preserve">ERDAS Imagine, </w:t>
            </w:r>
            <w:proofErr w:type="spellStart"/>
            <w:r w:rsidRPr="00990FE2">
              <w:t>eCognition</w:t>
            </w:r>
            <w:proofErr w:type="spellEnd"/>
            <w:r w:rsidRPr="00990FE2">
              <w:t>, SNAP</w:t>
            </w:r>
          </w:p>
          <w:p w14:paraId="63335F5F" w14:textId="77777777" w:rsidR="009F2449" w:rsidRPr="00E6525B" w:rsidRDefault="009F2449" w:rsidP="009F2449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>
              <w:rPr>
                <w:b/>
                <w:bCs/>
                <w:i/>
                <w:iCs/>
                <w:sz w:val="22"/>
                <w:szCs w:val="22"/>
              </w:rPr>
              <w:t>Languages:</w:t>
            </w:r>
            <w:r>
              <w:t xml:space="preserve"> English (full professional proficiency), French &amp; Dutch (limited professional proficiency, Swahili (native)</w:t>
            </w:r>
          </w:p>
        </w:tc>
      </w:tr>
    </w:tbl>
    <w:p w14:paraId="604D78C5" w14:textId="171F068B" w:rsidR="002A5B2D" w:rsidRDefault="002A5B2D" w:rsidP="00076E37"/>
    <w:sectPr w:rsidR="002A5B2D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75F42" w14:textId="77777777" w:rsidR="000B68B7" w:rsidRDefault="000B68B7" w:rsidP="001B56AD">
      <w:pPr>
        <w:spacing w:line="240" w:lineRule="auto"/>
      </w:pPr>
      <w:r>
        <w:separator/>
      </w:r>
    </w:p>
  </w:endnote>
  <w:endnote w:type="continuationSeparator" w:id="0">
    <w:p w14:paraId="040DEE86" w14:textId="77777777" w:rsidR="000B68B7" w:rsidRDefault="000B68B7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0AB8F" w14:textId="77777777" w:rsidR="000B68B7" w:rsidRDefault="000B68B7" w:rsidP="001B56AD">
      <w:pPr>
        <w:spacing w:line="240" w:lineRule="auto"/>
      </w:pPr>
      <w:r>
        <w:separator/>
      </w:r>
    </w:p>
  </w:footnote>
  <w:footnote w:type="continuationSeparator" w:id="0">
    <w:p w14:paraId="42658131" w14:textId="77777777" w:rsidR="000B68B7" w:rsidRDefault="000B68B7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768C"/>
    <w:multiLevelType w:val="hybridMultilevel"/>
    <w:tmpl w:val="4B00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804790D"/>
    <w:multiLevelType w:val="hybridMultilevel"/>
    <w:tmpl w:val="771C05F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3525C7"/>
    <w:multiLevelType w:val="hybridMultilevel"/>
    <w:tmpl w:val="0250010A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316E0A74"/>
    <w:multiLevelType w:val="hybridMultilevel"/>
    <w:tmpl w:val="78143A4E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34EF7EB8"/>
    <w:multiLevelType w:val="hybridMultilevel"/>
    <w:tmpl w:val="368C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97AB4"/>
    <w:multiLevelType w:val="hybridMultilevel"/>
    <w:tmpl w:val="5B2AD20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36F87A71"/>
    <w:multiLevelType w:val="hybridMultilevel"/>
    <w:tmpl w:val="3FDE789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39801E3D"/>
    <w:multiLevelType w:val="hybridMultilevel"/>
    <w:tmpl w:val="A1FCE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60324"/>
    <w:multiLevelType w:val="hybridMultilevel"/>
    <w:tmpl w:val="36C8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7B26272D"/>
    <w:multiLevelType w:val="hybridMultilevel"/>
    <w:tmpl w:val="4DF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746222976">
    <w:abstractNumId w:val="5"/>
  </w:num>
  <w:num w:numId="2" w16cid:durableId="1668554444">
    <w:abstractNumId w:val="13"/>
  </w:num>
  <w:num w:numId="3" w16cid:durableId="1671832916">
    <w:abstractNumId w:val="12"/>
  </w:num>
  <w:num w:numId="4" w16cid:durableId="193004044">
    <w:abstractNumId w:val="1"/>
  </w:num>
  <w:num w:numId="5" w16cid:durableId="910506800">
    <w:abstractNumId w:val="3"/>
  </w:num>
  <w:num w:numId="6" w16cid:durableId="1002974795">
    <w:abstractNumId w:val="15"/>
  </w:num>
  <w:num w:numId="7" w16cid:durableId="1609042098">
    <w:abstractNumId w:val="8"/>
  </w:num>
  <w:num w:numId="8" w16cid:durableId="1407803819">
    <w:abstractNumId w:val="10"/>
  </w:num>
  <w:num w:numId="9" w16cid:durableId="27806678">
    <w:abstractNumId w:val="4"/>
  </w:num>
  <w:num w:numId="10" w16cid:durableId="1956906514">
    <w:abstractNumId w:val="2"/>
  </w:num>
  <w:num w:numId="11" w16cid:durableId="1795251789">
    <w:abstractNumId w:val="14"/>
  </w:num>
  <w:num w:numId="12" w16cid:durableId="1198202939">
    <w:abstractNumId w:val="9"/>
  </w:num>
  <w:num w:numId="13" w16cid:durableId="726491310">
    <w:abstractNumId w:val="7"/>
  </w:num>
  <w:num w:numId="14" w16cid:durableId="2138136886">
    <w:abstractNumId w:val="6"/>
  </w:num>
  <w:num w:numId="15" w16cid:durableId="546334392">
    <w:abstractNumId w:val="11"/>
  </w:num>
  <w:num w:numId="16" w16cid:durableId="88089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zsjQ0srQwNTExMDVQ0lEKTi0uzszPAykwqQUAgs5HkywAAAA="/>
  </w:docVars>
  <w:rsids>
    <w:rsidRoot w:val="001C7834"/>
    <w:rsid w:val="000129A8"/>
    <w:rsid w:val="000430BC"/>
    <w:rsid w:val="00074E90"/>
    <w:rsid w:val="00076E37"/>
    <w:rsid w:val="000A5B64"/>
    <w:rsid w:val="000B1096"/>
    <w:rsid w:val="000B68B7"/>
    <w:rsid w:val="000B7E9E"/>
    <w:rsid w:val="000F257E"/>
    <w:rsid w:val="00136157"/>
    <w:rsid w:val="001616B3"/>
    <w:rsid w:val="001978F2"/>
    <w:rsid w:val="001B56AD"/>
    <w:rsid w:val="001C7834"/>
    <w:rsid w:val="002662DA"/>
    <w:rsid w:val="00273963"/>
    <w:rsid w:val="002A5B2D"/>
    <w:rsid w:val="002C3D51"/>
    <w:rsid w:val="002D05B1"/>
    <w:rsid w:val="002F3487"/>
    <w:rsid w:val="003200F9"/>
    <w:rsid w:val="00340C75"/>
    <w:rsid w:val="00351676"/>
    <w:rsid w:val="00357882"/>
    <w:rsid w:val="00371732"/>
    <w:rsid w:val="003E6D64"/>
    <w:rsid w:val="003F6860"/>
    <w:rsid w:val="004740B5"/>
    <w:rsid w:val="0049074C"/>
    <w:rsid w:val="004C7E05"/>
    <w:rsid w:val="004E09F6"/>
    <w:rsid w:val="00552BC2"/>
    <w:rsid w:val="00561962"/>
    <w:rsid w:val="00571EDF"/>
    <w:rsid w:val="0059389A"/>
    <w:rsid w:val="005A7A46"/>
    <w:rsid w:val="005B1B13"/>
    <w:rsid w:val="005D49CA"/>
    <w:rsid w:val="005E22DF"/>
    <w:rsid w:val="006A7D7F"/>
    <w:rsid w:val="006F7F1C"/>
    <w:rsid w:val="00713A15"/>
    <w:rsid w:val="007371F7"/>
    <w:rsid w:val="007466F4"/>
    <w:rsid w:val="00793691"/>
    <w:rsid w:val="007D7878"/>
    <w:rsid w:val="00810BD7"/>
    <w:rsid w:val="00837A45"/>
    <w:rsid w:val="00851431"/>
    <w:rsid w:val="008539E9"/>
    <w:rsid w:val="0086291E"/>
    <w:rsid w:val="008D2AC0"/>
    <w:rsid w:val="008E5C14"/>
    <w:rsid w:val="00904531"/>
    <w:rsid w:val="00916FA0"/>
    <w:rsid w:val="00990FE2"/>
    <w:rsid w:val="009F2449"/>
    <w:rsid w:val="00A1439F"/>
    <w:rsid w:val="00A14D6B"/>
    <w:rsid w:val="00A635D5"/>
    <w:rsid w:val="00A82D03"/>
    <w:rsid w:val="00AD65C5"/>
    <w:rsid w:val="00B56FC5"/>
    <w:rsid w:val="00B80EE9"/>
    <w:rsid w:val="00B9397F"/>
    <w:rsid w:val="00BA564C"/>
    <w:rsid w:val="00BB23D5"/>
    <w:rsid w:val="00BE6FA6"/>
    <w:rsid w:val="00C0729E"/>
    <w:rsid w:val="00C46A59"/>
    <w:rsid w:val="00C66BF3"/>
    <w:rsid w:val="00C764ED"/>
    <w:rsid w:val="00C8183F"/>
    <w:rsid w:val="00C83E97"/>
    <w:rsid w:val="00C940AE"/>
    <w:rsid w:val="00D12675"/>
    <w:rsid w:val="00D2148E"/>
    <w:rsid w:val="00D67BBC"/>
    <w:rsid w:val="00D73F23"/>
    <w:rsid w:val="00D87E03"/>
    <w:rsid w:val="00DB4510"/>
    <w:rsid w:val="00E552AF"/>
    <w:rsid w:val="00E561E8"/>
    <w:rsid w:val="00E6525B"/>
    <w:rsid w:val="00E97CB2"/>
    <w:rsid w:val="00ED6E70"/>
    <w:rsid w:val="00EF10F2"/>
    <w:rsid w:val="00F355B2"/>
    <w:rsid w:val="00F3604E"/>
    <w:rsid w:val="00F41ACF"/>
    <w:rsid w:val="00F42A89"/>
    <w:rsid w:val="00F5689F"/>
    <w:rsid w:val="00F56C84"/>
    <w:rsid w:val="00F7064C"/>
    <w:rsid w:val="00FA4A35"/>
    <w:rsid w:val="00FA6B46"/>
    <w:rsid w:val="00FC49E3"/>
    <w:rsid w:val="00FC78D4"/>
    <w:rsid w:val="00FF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FE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ckhamila2010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mila%20CN\AppData\Local\Microsoft\Office\16.0\DTS\en-US%7bD604A674-5FF9-46D7-83DD-621007D86928%7d\%7bA497FDC4-E5EB-48F4-9B87-F398829BCCE9%7dtf001127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A56EE4D1C242B1ABDBF9C42E3D7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DE812-A437-4D57-AB1A-30E251146C2E}"/>
      </w:docPartPr>
      <w:docPartBody>
        <w:p w:rsidR="00CB7501" w:rsidRDefault="006A2D85" w:rsidP="006A2D85">
          <w:pPr>
            <w:pStyle w:val="2BA56EE4D1C242B1ABDBF9C42E3D7BA7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CD79C03D300549898C331C108AF34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AC961-ECEC-4BD5-A8B9-B1128E16BF26}"/>
      </w:docPartPr>
      <w:docPartBody>
        <w:p w:rsidR="00CB7501" w:rsidRDefault="006A2D85" w:rsidP="006A2D85">
          <w:pPr>
            <w:pStyle w:val="CD79C03D300549898C331C108AF34B5E"/>
          </w:pPr>
          <w:r>
            <w:t>Education</w:t>
          </w:r>
        </w:p>
      </w:docPartBody>
    </w:docPart>
    <w:docPart>
      <w:docPartPr>
        <w:name w:val="9C121118511245C5A0B1D5DA900D3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38AC7-8B95-47CA-A114-7A343C769EA3}"/>
      </w:docPartPr>
      <w:docPartBody>
        <w:p w:rsidR="00CB7501" w:rsidRDefault="006A2D85" w:rsidP="006A2D85">
          <w:pPr>
            <w:pStyle w:val="9C121118511245C5A0B1D5DA900D3F85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76357776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E4"/>
    <w:rsid w:val="00012A9A"/>
    <w:rsid w:val="002A3C91"/>
    <w:rsid w:val="006A2D85"/>
    <w:rsid w:val="006F40E4"/>
    <w:rsid w:val="00937CC4"/>
    <w:rsid w:val="009B4F91"/>
    <w:rsid w:val="00AE2805"/>
    <w:rsid w:val="00BA20BD"/>
    <w:rsid w:val="00CB7501"/>
    <w:rsid w:val="00F40CB1"/>
    <w:rsid w:val="00F7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A56EE4D1C242B1ABDBF9C42E3D7BA7">
    <w:name w:val="2BA56EE4D1C242B1ABDBF9C42E3D7BA7"/>
    <w:rsid w:val="006A2D85"/>
  </w:style>
  <w:style w:type="paragraph" w:customStyle="1" w:styleId="CD79C03D300549898C331C108AF34B5E">
    <w:name w:val="CD79C03D300549898C331C108AF34B5E"/>
    <w:rsid w:val="006A2D85"/>
  </w:style>
  <w:style w:type="paragraph" w:customStyle="1" w:styleId="9C121118511245C5A0B1D5DA900D3F85">
    <w:name w:val="9C121118511245C5A0B1D5DA900D3F85"/>
    <w:rsid w:val="006A2D85"/>
  </w:style>
  <w:style w:type="character" w:styleId="PlaceholderText">
    <w:name w:val="Placeholder Text"/>
    <w:basedOn w:val="DefaultParagraphFont"/>
    <w:uiPriority w:val="99"/>
    <w:semiHidden/>
    <w:rsid w:val="006A2D8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F40E4"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{A497FDC4-E5EB-48F4-9B87-F398829BCCE9}tf00112764_win32</Template>
  <TotalTime>0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2022-04-25T08:25:00Z</dcterms:created>
  <dcterms:modified xsi:type="dcterms:W3CDTF">2022-05-24T15:18:00Z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